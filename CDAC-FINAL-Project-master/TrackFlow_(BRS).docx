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46D95" w14:textId="77777777" w:rsidR="00005CE4" w:rsidRDefault="00005CE4">
      <w:pPr>
        <w:jc w:val="center"/>
      </w:pPr>
    </w:p>
    <w:p w14:paraId="6C10C721" w14:textId="77777777" w:rsidR="00382449" w:rsidRDefault="00382449" w:rsidP="00F541E4">
      <w:pPr>
        <w:autoSpaceDE w:val="0"/>
        <w:spacing w:before="100" w:after="100"/>
        <w:rPr>
          <w:rFonts w:ascii="Segoe UI" w:hAnsi="Segoe UI" w:cs="Segoe UI"/>
          <w:sz w:val="28"/>
          <w:szCs w:val="28"/>
        </w:rPr>
      </w:pPr>
    </w:p>
    <w:p w14:paraId="0E5A69B5" w14:textId="77777777" w:rsidR="00F541E4" w:rsidRDefault="00F541E4" w:rsidP="00F541E4">
      <w:pPr>
        <w:autoSpaceDE w:val="0"/>
        <w:spacing w:before="100" w:after="100"/>
        <w:rPr>
          <w:rFonts w:ascii="Segoe UI" w:hAnsi="Segoe UI" w:cs="Segoe UI"/>
          <w:sz w:val="28"/>
          <w:szCs w:val="28"/>
        </w:rPr>
      </w:pPr>
    </w:p>
    <w:p w14:paraId="408E3C82" w14:textId="77777777" w:rsidR="00F541E4" w:rsidRDefault="00F541E4" w:rsidP="00F541E4">
      <w:pPr>
        <w:autoSpaceDE w:val="0"/>
        <w:spacing w:before="100" w:after="100"/>
        <w:rPr>
          <w:rFonts w:ascii="Segoe UI" w:hAnsi="Segoe UI" w:cs="Segoe UI"/>
          <w:sz w:val="28"/>
          <w:szCs w:val="28"/>
        </w:rPr>
      </w:pPr>
    </w:p>
    <w:p w14:paraId="3606D623" w14:textId="77777777" w:rsidR="00F541E4" w:rsidRDefault="00F541E4" w:rsidP="00F541E4">
      <w:pPr>
        <w:autoSpaceDE w:val="0"/>
        <w:spacing w:before="100" w:after="100"/>
        <w:rPr>
          <w:rFonts w:ascii="Segoe UI" w:hAnsi="Segoe UI" w:cs="Segoe UI"/>
          <w:sz w:val="28"/>
          <w:szCs w:val="28"/>
        </w:rPr>
      </w:pPr>
    </w:p>
    <w:p w14:paraId="3FA40E26" w14:textId="77777777" w:rsidR="00F541E4" w:rsidRDefault="00F541E4" w:rsidP="00F541E4">
      <w:pPr>
        <w:autoSpaceDE w:val="0"/>
        <w:spacing w:before="100" w:after="100"/>
        <w:rPr>
          <w:rFonts w:ascii="Segoe UI" w:hAnsi="Segoe UI" w:cs="Segoe UI"/>
          <w:sz w:val="28"/>
          <w:szCs w:val="28"/>
        </w:rPr>
      </w:pPr>
    </w:p>
    <w:p w14:paraId="39ABE87C" w14:textId="77777777" w:rsidR="00F541E4" w:rsidRDefault="00F541E4" w:rsidP="00F541E4">
      <w:pPr>
        <w:autoSpaceDE w:val="0"/>
        <w:spacing w:before="100" w:after="100"/>
        <w:rPr>
          <w:rFonts w:ascii="Segoe UI" w:hAnsi="Segoe UI" w:cs="Segoe UI"/>
          <w:sz w:val="28"/>
          <w:szCs w:val="28"/>
        </w:rPr>
      </w:pPr>
    </w:p>
    <w:p w14:paraId="697F9C06" w14:textId="77777777" w:rsidR="00F541E4" w:rsidRDefault="00F541E4" w:rsidP="00F541E4">
      <w:pPr>
        <w:autoSpaceDE w:val="0"/>
        <w:spacing w:before="100" w:after="100"/>
        <w:rPr>
          <w:rFonts w:ascii="Segoe UI" w:hAnsi="Segoe UI" w:cs="Segoe UI"/>
          <w:sz w:val="28"/>
          <w:szCs w:val="28"/>
        </w:rPr>
      </w:pPr>
    </w:p>
    <w:p w14:paraId="6C0609AA" w14:textId="77777777" w:rsidR="00F541E4" w:rsidRDefault="00F541E4" w:rsidP="00F541E4">
      <w:pPr>
        <w:autoSpaceDE w:val="0"/>
        <w:spacing w:before="100" w:after="100"/>
        <w:rPr>
          <w:rFonts w:ascii="Segoe UI" w:hAnsi="Segoe UI" w:cs="Segoe UI"/>
          <w:sz w:val="28"/>
          <w:szCs w:val="28"/>
        </w:rPr>
      </w:pPr>
    </w:p>
    <w:p w14:paraId="261A0804" w14:textId="77777777" w:rsidR="00F541E4" w:rsidRDefault="00F541E4" w:rsidP="00F541E4">
      <w:pPr>
        <w:autoSpaceDE w:val="0"/>
        <w:spacing w:before="100" w:after="100"/>
        <w:rPr>
          <w:rFonts w:ascii="Segoe UI" w:hAnsi="Segoe UI" w:cs="Segoe UI"/>
          <w:sz w:val="28"/>
          <w:szCs w:val="28"/>
        </w:rPr>
      </w:pPr>
    </w:p>
    <w:p w14:paraId="05E9DA81" w14:textId="77777777" w:rsidR="00F541E4" w:rsidRDefault="00F541E4" w:rsidP="00F541E4">
      <w:pPr>
        <w:autoSpaceDE w:val="0"/>
        <w:spacing w:before="100" w:after="100"/>
        <w:rPr>
          <w:rFonts w:ascii="Segoe UI" w:hAnsi="Segoe UI" w:cs="Segoe UI"/>
          <w:sz w:val="28"/>
          <w:szCs w:val="28"/>
        </w:rPr>
      </w:pPr>
    </w:p>
    <w:p w14:paraId="383AAAFC" w14:textId="77777777" w:rsidR="00F541E4" w:rsidRDefault="00F541E4" w:rsidP="00F541E4">
      <w:pPr>
        <w:autoSpaceDE w:val="0"/>
        <w:spacing w:before="100" w:after="100"/>
        <w:rPr>
          <w:rFonts w:ascii="Arial" w:hAnsi="Arial"/>
          <w:b/>
          <w:bCs/>
          <w:sz w:val="52"/>
          <w:szCs w:val="52"/>
          <w:u w:val="single"/>
        </w:rPr>
      </w:pPr>
    </w:p>
    <w:p w14:paraId="552EFC66" w14:textId="546895CF" w:rsidR="00005CE4" w:rsidRPr="00103BA1" w:rsidRDefault="00A033B7">
      <w:pPr>
        <w:autoSpaceDE w:val="0"/>
        <w:spacing w:before="100" w:after="100"/>
        <w:jc w:val="center"/>
        <w:rPr>
          <w:rFonts w:ascii="Arial" w:hAnsi="Arial"/>
          <w:b/>
          <w:bCs/>
          <w:sz w:val="52"/>
          <w:szCs w:val="52"/>
          <w:u w:val="single"/>
        </w:rPr>
      </w:pPr>
      <w:r w:rsidRPr="00103BA1">
        <w:rPr>
          <w:rFonts w:ascii="Arial" w:hAnsi="Arial"/>
          <w:b/>
          <w:bCs/>
          <w:sz w:val="52"/>
          <w:szCs w:val="52"/>
          <w:u w:val="single"/>
        </w:rPr>
        <w:t>Track</w:t>
      </w:r>
      <w:r w:rsidR="00060333">
        <w:rPr>
          <w:rFonts w:ascii="Arial" w:hAnsi="Arial"/>
          <w:b/>
          <w:bCs/>
          <w:sz w:val="52"/>
          <w:szCs w:val="52"/>
          <w:u w:val="single"/>
        </w:rPr>
        <w:t>-</w:t>
      </w:r>
      <w:r w:rsidR="002C06AE">
        <w:rPr>
          <w:rFonts w:ascii="Arial" w:hAnsi="Arial"/>
          <w:b/>
          <w:bCs/>
          <w:sz w:val="52"/>
          <w:szCs w:val="52"/>
          <w:u w:val="single"/>
        </w:rPr>
        <w:t>Fl</w:t>
      </w:r>
      <w:r w:rsidRPr="00103BA1">
        <w:rPr>
          <w:rFonts w:ascii="Arial" w:hAnsi="Arial"/>
          <w:b/>
          <w:bCs/>
          <w:sz w:val="52"/>
          <w:szCs w:val="52"/>
          <w:u w:val="single"/>
        </w:rPr>
        <w:t>ow</w:t>
      </w:r>
    </w:p>
    <w:p w14:paraId="589C3B53" w14:textId="452BB8D5" w:rsidR="00A033B7" w:rsidRPr="00103BA1" w:rsidRDefault="00A033B7">
      <w:pPr>
        <w:autoSpaceDE w:val="0"/>
        <w:spacing w:before="100" w:after="100"/>
        <w:jc w:val="center"/>
        <w:rPr>
          <w:rFonts w:ascii="Arial" w:hAnsi="Arial"/>
          <w:b/>
          <w:bCs/>
          <w:sz w:val="72"/>
          <w:szCs w:val="72"/>
        </w:rPr>
      </w:pPr>
      <w:r w:rsidRPr="00103BA1">
        <w:rPr>
          <w:rFonts w:ascii="Segoe UI" w:hAnsi="Segoe UI"/>
          <w:b/>
          <w:bCs/>
          <w:sz w:val="28"/>
          <w:szCs w:val="28"/>
        </w:rPr>
        <w:t>Task Progress Manager</w:t>
      </w:r>
    </w:p>
    <w:p w14:paraId="0695A768" w14:textId="77777777" w:rsidR="000E6E7C" w:rsidRDefault="000E6E7C">
      <w:pPr>
        <w:autoSpaceDE w:val="0"/>
        <w:spacing w:before="100" w:after="100"/>
        <w:jc w:val="center"/>
        <w:rPr>
          <w:rFonts w:ascii="Arial" w:hAnsi="Arial"/>
          <w:b/>
          <w:bCs/>
          <w:sz w:val="52"/>
          <w:szCs w:val="52"/>
        </w:rPr>
      </w:pPr>
    </w:p>
    <w:p w14:paraId="2535DD2F" w14:textId="77777777" w:rsidR="00CB2A32" w:rsidRDefault="00CB2A32">
      <w:pPr>
        <w:autoSpaceDE w:val="0"/>
        <w:spacing w:before="100" w:after="100"/>
        <w:jc w:val="center"/>
        <w:rPr>
          <w:rFonts w:ascii="Arial" w:hAnsi="Arial"/>
          <w:b/>
          <w:bCs/>
          <w:sz w:val="52"/>
          <w:szCs w:val="52"/>
        </w:rPr>
      </w:pPr>
    </w:p>
    <w:p w14:paraId="467EB7CA" w14:textId="77777777" w:rsidR="00F541E4" w:rsidRDefault="00F541E4">
      <w:pPr>
        <w:autoSpaceDE w:val="0"/>
        <w:spacing w:before="100" w:after="100"/>
        <w:jc w:val="center"/>
        <w:rPr>
          <w:rFonts w:ascii="Arial" w:hAnsi="Arial"/>
          <w:b/>
          <w:bCs/>
          <w:sz w:val="52"/>
          <w:szCs w:val="52"/>
        </w:rPr>
      </w:pPr>
    </w:p>
    <w:p w14:paraId="4F8DB2E8" w14:textId="77777777" w:rsidR="00F541E4" w:rsidRDefault="00F541E4">
      <w:pPr>
        <w:autoSpaceDE w:val="0"/>
        <w:spacing w:before="100" w:after="100"/>
        <w:jc w:val="center"/>
        <w:rPr>
          <w:rFonts w:ascii="Arial" w:hAnsi="Arial"/>
          <w:b/>
          <w:bCs/>
          <w:sz w:val="52"/>
          <w:szCs w:val="52"/>
        </w:rPr>
      </w:pPr>
    </w:p>
    <w:p w14:paraId="6C09CF9D" w14:textId="77777777" w:rsidR="00F541E4" w:rsidRDefault="00F541E4">
      <w:pPr>
        <w:autoSpaceDE w:val="0"/>
        <w:spacing w:before="100" w:after="100"/>
        <w:jc w:val="center"/>
        <w:rPr>
          <w:rFonts w:ascii="Arial" w:hAnsi="Arial"/>
          <w:b/>
          <w:bCs/>
          <w:sz w:val="52"/>
          <w:szCs w:val="52"/>
        </w:rPr>
      </w:pPr>
    </w:p>
    <w:p w14:paraId="6508720C" w14:textId="77777777" w:rsidR="00F541E4" w:rsidRDefault="00F541E4">
      <w:pPr>
        <w:autoSpaceDE w:val="0"/>
        <w:spacing w:before="100" w:after="100"/>
        <w:jc w:val="center"/>
        <w:rPr>
          <w:rFonts w:ascii="Arial" w:hAnsi="Arial"/>
          <w:b/>
          <w:bCs/>
          <w:sz w:val="52"/>
          <w:szCs w:val="52"/>
        </w:rPr>
      </w:pPr>
    </w:p>
    <w:p w14:paraId="3C90C6C6" w14:textId="77777777" w:rsidR="00F541E4" w:rsidRDefault="00F541E4">
      <w:pPr>
        <w:autoSpaceDE w:val="0"/>
        <w:spacing w:before="100" w:after="100"/>
        <w:jc w:val="center"/>
        <w:rPr>
          <w:rFonts w:ascii="Arial" w:hAnsi="Arial"/>
          <w:b/>
          <w:bCs/>
          <w:sz w:val="52"/>
          <w:szCs w:val="52"/>
        </w:rPr>
      </w:pPr>
    </w:p>
    <w:p w14:paraId="728A85DE" w14:textId="77777777" w:rsidR="00F541E4" w:rsidRDefault="00F541E4">
      <w:pPr>
        <w:autoSpaceDE w:val="0"/>
        <w:spacing w:before="100" w:after="100"/>
        <w:jc w:val="center"/>
        <w:rPr>
          <w:rFonts w:ascii="Arial" w:hAnsi="Arial"/>
          <w:b/>
          <w:bCs/>
          <w:sz w:val="52"/>
          <w:szCs w:val="52"/>
        </w:rPr>
      </w:pPr>
    </w:p>
    <w:p w14:paraId="12B4D880" w14:textId="77777777" w:rsidR="00F541E4" w:rsidRDefault="00F541E4">
      <w:pPr>
        <w:autoSpaceDE w:val="0"/>
        <w:spacing w:before="100" w:after="100"/>
        <w:jc w:val="center"/>
        <w:rPr>
          <w:rFonts w:ascii="Arial" w:hAnsi="Arial"/>
          <w:b/>
          <w:bCs/>
          <w:sz w:val="52"/>
          <w:szCs w:val="52"/>
        </w:rPr>
      </w:pPr>
    </w:p>
    <w:p w14:paraId="3643E5CC" w14:textId="77777777" w:rsidR="000E6E7C" w:rsidRPr="00D079D3" w:rsidRDefault="000E6E7C">
      <w:pPr>
        <w:autoSpaceDE w:val="0"/>
        <w:spacing w:before="100" w:after="100"/>
        <w:jc w:val="center"/>
        <w:rPr>
          <w:rFonts w:cs="Times New Roman"/>
          <w:b/>
          <w:bCs/>
          <w:sz w:val="28"/>
          <w:szCs w:val="28"/>
        </w:rPr>
      </w:pPr>
      <w:r w:rsidRPr="00D079D3">
        <w:rPr>
          <w:rFonts w:cs="Times New Roman"/>
          <w:b/>
          <w:bCs/>
          <w:sz w:val="28"/>
          <w:szCs w:val="28"/>
        </w:rPr>
        <w:lastRenderedPageBreak/>
        <w:t>Business Requirement Specification</w:t>
      </w:r>
    </w:p>
    <w:p w14:paraId="65D3929B" w14:textId="77777777" w:rsidR="00005CE4" w:rsidRPr="000E6E7C" w:rsidRDefault="00005CE4">
      <w:pPr>
        <w:autoSpaceDE w:val="0"/>
        <w:spacing w:before="100" w:after="100"/>
        <w:jc w:val="center"/>
        <w:rPr>
          <w:rFonts w:ascii="Segoe UI" w:hAnsi="Segoe UI" w:cs="Segoe UI"/>
          <w:b/>
          <w:bCs/>
          <w:sz w:val="28"/>
          <w:szCs w:val="28"/>
        </w:rPr>
      </w:pPr>
    </w:p>
    <w:p w14:paraId="00AC39CD" w14:textId="77777777" w:rsidR="00005CE4" w:rsidRDefault="00005CE4" w:rsidP="00B02D4E">
      <w:pPr>
        <w:pStyle w:val="ListParagraph"/>
        <w:sectPr w:rsidR="00005CE4" w:rsidSect="00C73B30">
          <w:pgSz w:w="12240" w:h="15840"/>
          <w:pgMar w:top="1134" w:right="1134" w:bottom="1134" w:left="1134" w:header="720" w:footer="720" w:gutter="0"/>
          <w:cols w:space="720"/>
          <w:formProt w:val="0"/>
        </w:sectPr>
      </w:pPr>
      <w:r>
        <w:t>Table of Contents</w:t>
      </w:r>
    </w:p>
    <w:p w14:paraId="6A3219C1" w14:textId="77777777" w:rsidR="00005CE4" w:rsidRDefault="00005CE4">
      <w:pPr>
        <w:pStyle w:val="TOC1"/>
      </w:pPr>
      <w:r>
        <w:fldChar w:fldCharType="begin"/>
      </w:r>
      <w:r>
        <w:instrText xml:space="preserve"> TOC \f \o "1-9" \o "1-9" </w:instrText>
      </w:r>
      <w:r>
        <w:fldChar w:fldCharType="separate"/>
      </w:r>
      <w:r>
        <w:t>1. Introduction</w:t>
      </w:r>
      <w:r>
        <w:tab/>
        <w:t>3</w:t>
      </w:r>
    </w:p>
    <w:p w14:paraId="1F12E85E" w14:textId="77777777" w:rsidR="00005CE4" w:rsidRDefault="00005CE4">
      <w:pPr>
        <w:pStyle w:val="TOC1"/>
      </w:pPr>
      <w:r>
        <w:t>2. Business Requirements Overview</w:t>
      </w:r>
      <w:r>
        <w:tab/>
        <w:t>4</w:t>
      </w:r>
    </w:p>
    <w:p w14:paraId="336928A1" w14:textId="77777777" w:rsidR="00005CE4" w:rsidRDefault="00005CE4">
      <w:pPr>
        <w:pStyle w:val="TOC1"/>
      </w:pPr>
      <w:r>
        <w:t>3. Functional Requirements Overview</w:t>
      </w:r>
      <w:r>
        <w:tab/>
        <w:t>4</w:t>
      </w:r>
    </w:p>
    <w:p w14:paraId="64487118" w14:textId="77777777" w:rsidR="00005CE4" w:rsidRDefault="00005CE4">
      <w:pPr>
        <w:pStyle w:val="TOC1"/>
        <w:sectPr w:rsidR="00005CE4" w:rsidSect="00C73B30">
          <w:type w:val="continuous"/>
          <w:pgSz w:w="12240" w:h="15840"/>
          <w:pgMar w:top="1134" w:right="1134" w:bottom="1134" w:left="1134" w:header="720" w:footer="720" w:gutter="0"/>
          <w:cols w:space="720"/>
        </w:sectPr>
      </w:pPr>
      <w:r>
        <w:t xml:space="preserve">4. Non-functional Requirements </w:t>
      </w:r>
      <w:r>
        <w:tab/>
        <w:t>5</w:t>
      </w:r>
      <w:r>
        <w:fldChar w:fldCharType="end"/>
      </w:r>
    </w:p>
    <w:p w14:paraId="38DF3170" w14:textId="62460DE4" w:rsidR="00B02D4E" w:rsidRDefault="00B02D4E" w:rsidP="00E6580F">
      <w:pPr>
        <w:pStyle w:val="ListParagraph"/>
      </w:pPr>
    </w:p>
    <w:p w14:paraId="4B4D5AFB" w14:textId="77777777" w:rsidR="00B02D4E" w:rsidRPr="00C912BE" w:rsidRDefault="00B02D4E" w:rsidP="00E6580F">
      <w:pPr>
        <w:pStyle w:val="ListParagraph"/>
      </w:pPr>
    </w:p>
    <w:p w14:paraId="3D9D49B9" w14:textId="77777777" w:rsidR="00DA377A" w:rsidRDefault="00DA377A" w:rsidP="00E6580F">
      <w:pPr>
        <w:pStyle w:val="Heading2"/>
      </w:pPr>
    </w:p>
    <w:p w14:paraId="1C32D401" w14:textId="77777777" w:rsidR="00DA377A" w:rsidRDefault="00DA377A" w:rsidP="00DA377A">
      <w:pPr>
        <w:pStyle w:val="Heading2"/>
      </w:pPr>
    </w:p>
    <w:p w14:paraId="7DE119E5" w14:textId="77777777" w:rsidR="008479D2" w:rsidRDefault="008479D2" w:rsidP="008479D2">
      <w:pPr>
        <w:pStyle w:val="BodyText"/>
      </w:pPr>
    </w:p>
    <w:p w14:paraId="2E8F5656" w14:textId="77777777" w:rsidR="008479D2" w:rsidRDefault="008479D2" w:rsidP="008479D2">
      <w:pPr>
        <w:pStyle w:val="BodyText"/>
      </w:pPr>
    </w:p>
    <w:p w14:paraId="765A5F9D" w14:textId="77777777" w:rsidR="00D05177" w:rsidRDefault="00D05177" w:rsidP="008479D2">
      <w:pPr>
        <w:pStyle w:val="BodyText"/>
      </w:pPr>
    </w:p>
    <w:p w14:paraId="66CD96BD" w14:textId="77777777" w:rsidR="00D05177" w:rsidRDefault="00D05177" w:rsidP="008479D2">
      <w:pPr>
        <w:pStyle w:val="BodyText"/>
      </w:pPr>
    </w:p>
    <w:p w14:paraId="4D01D7C1" w14:textId="77777777" w:rsidR="00F541E4" w:rsidRDefault="00F541E4" w:rsidP="008479D2">
      <w:pPr>
        <w:pStyle w:val="BodyText"/>
      </w:pPr>
    </w:p>
    <w:p w14:paraId="69892E23" w14:textId="77777777" w:rsidR="00F541E4" w:rsidRDefault="00F541E4" w:rsidP="008479D2">
      <w:pPr>
        <w:pStyle w:val="BodyText"/>
      </w:pPr>
    </w:p>
    <w:p w14:paraId="17432000" w14:textId="77777777" w:rsidR="00F541E4" w:rsidRDefault="00F541E4" w:rsidP="008479D2">
      <w:pPr>
        <w:pStyle w:val="BodyText"/>
      </w:pPr>
    </w:p>
    <w:p w14:paraId="056E2C4E" w14:textId="77777777" w:rsidR="00F541E4" w:rsidRDefault="00F541E4" w:rsidP="008479D2">
      <w:pPr>
        <w:pStyle w:val="BodyText"/>
      </w:pPr>
    </w:p>
    <w:p w14:paraId="7E914D6C" w14:textId="77777777" w:rsidR="00F541E4" w:rsidRDefault="00F541E4" w:rsidP="008479D2">
      <w:pPr>
        <w:pStyle w:val="BodyText"/>
      </w:pPr>
    </w:p>
    <w:p w14:paraId="624FA60E" w14:textId="77777777" w:rsidR="00F541E4" w:rsidRDefault="00F541E4" w:rsidP="008479D2">
      <w:pPr>
        <w:pStyle w:val="BodyText"/>
      </w:pPr>
    </w:p>
    <w:p w14:paraId="00A72A01" w14:textId="77777777" w:rsidR="00F541E4" w:rsidRDefault="00F541E4" w:rsidP="008479D2">
      <w:pPr>
        <w:pStyle w:val="BodyText"/>
      </w:pPr>
    </w:p>
    <w:p w14:paraId="1B892AAF" w14:textId="77777777" w:rsidR="00F541E4" w:rsidRDefault="00F541E4" w:rsidP="008479D2">
      <w:pPr>
        <w:pStyle w:val="BodyText"/>
      </w:pPr>
    </w:p>
    <w:p w14:paraId="7B69210C" w14:textId="77777777" w:rsidR="00F541E4" w:rsidRDefault="00F541E4" w:rsidP="008479D2">
      <w:pPr>
        <w:pStyle w:val="BodyText"/>
      </w:pPr>
    </w:p>
    <w:p w14:paraId="41A182DB" w14:textId="77777777" w:rsidR="00F541E4" w:rsidRDefault="00F541E4" w:rsidP="008479D2">
      <w:pPr>
        <w:pStyle w:val="BodyText"/>
      </w:pPr>
    </w:p>
    <w:p w14:paraId="047F7000" w14:textId="77777777" w:rsidR="00F541E4" w:rsidRDefault="00F541E4" w:rsidP="008479D2">
      <w:pPr>
        <w:pStyle w:val="BodyText"/>
      </w:pPr>
    </w:p>
    <w:p w14:paraId="7C60EFC5" w14:textId="77777777" w:rsidR="00F541E4" w:rsidRDefault="00F541E4" w:rsidP="008479D2">
      <w:pPr>
        <w:pStyle w:val="BodyText"/>
      </w:pPr>
    </w:p>
    <w:p w14:paraId="5059ECCC" w14:textId="77777777" w:rsidR="00F541E4" w:rsidRDefault="00F541E4" w:rsidP="008479D2">
      <w:pPr>
        <w:pStyle w:val="BodyText"/>
      </w:pPr>
    </w:p>
    <w:p w14:paraId="7D7DDB1B" w14:textId="77777777" w:rsidR="00F541E4" w:rsidRPr="008479D2" w:rsidRDefault="00F541E4" w:rsidP="008479D2">
      <w:pPr>
        <w:pStyle w:val="BodyText"/>
      </w:pPr>
    </w:p>
    <w:p w14:paraId="650C9E96" w14:textId="77777777" w:rsidR="00DA377A" w:rsidRDefault="00DA377A" w:rsidP="00DA377A">
      <w:pPr>
        <w:pStyle w:val="BodyText"/>
      </w:pPr>
    </w:p>
    <w:p w14:paraId="088754CE" w14:textId="77777777" w:rsidR="00DC520A" w:rsidRDefault="00DC520A" w:rsidP="00DA377A">
      <w:pPr>
        <w:pStyle w:val="BodyText"/>
      </w:pPr>
    </w:p>
    <w:p w14:paraId="3A30FD79" w14:textId="77777777" w:rsidR="00DC520A" w:rsidRPr="00DA377A" w:rsidRDefault="00DC520A" w:rsidP="00DA377A">
      <w:pPr>
        <w:pStyle w:val="BodyText"/>
      </w:pPr>
    </w:p>
    <w:p w14:paraId="6863C1F9" w14:textId="44A5802B" w:rsidR="00005CE4" w:rsidRPr="00F16086" w:rsidRDefault="00005CE4" w:rsidP="00DA377A">
      <w:pPr>
        <w:pStyle w:val="Heading2"/>
        <w:rPr>
          <w:rFonts w:ascii="Times New Roman" w:hAnsi="Times New Roman" w:cs="Times New Roman"/>
          <w:i w:val="0"/>
          <w:iCs w:val="0"/>
          <w:sz w:val="32"/>
          <w:szCs w:val="32"/>
        </w:rPr>
      </w:pPr>
      <w:r w:rsidRPr="00F16086">
        <w:rPr>
          <w:rFonts w:ascii="Times New Roman" w:hAnsi="Times New Roman" w:cs="Times New Roman"/>
          <w:i w:val="0"/>
          <w:iCs w:val="0"/>
          <w:sz w:val="32"/>
          <w:szCs w:val="32"/>
        </w:rPr>
        <w:lastRenderedPageBreak/>
        <w:t>1. Introduction</w:t>
      </w:r>
    </w:p>
    <w:p w14:paraId="5615589A" w14:textId="38BF6E46" w:rsidR="00005CE4" w:rsidRPr="001A03A9" w:rsidRDefault="00E6580F" w:rsidP="00E6580F">
      <w:pPr>
        <w:pStyle w:val="Heading2"/>
        <w:rPr>
          <w:rFonts w:ascii="Times New Roman" w:hAnsi="Times New Roman" w:cs="Times New Roman"/>
          <w:i w:val="0"/>
          <w:iCs w:val="0"/>
          <w:sz w:val="32"/>
          <w:szCs w:val="32"/>
        </w:rPr>
      </w:pPr>
      <w:r w:rsidRPr="001A03A9">
        <w:rPr>
          <w:rFonts w:ascii="Times New Roman" w:hAnsi="Times New Roman" w:cs="Times New Roman"/>
          <w:i w:val="0"/>
          <w:iCs w:val="0"/>
          <w:sz w:val="32"/>
          <w:szCs w:val="32"/>
        </w:rPr>
        <w:t xml:space="preserve">      </w:t>
      </w:r>
      <w:r w:rsidRPr="00333F32">
        <w:rPr>
          <w:rFonts w:ascii="Times New Roman" w:hAnsi="Times New Roman" w:cs="Times New Roman"/>
        </w:rPr>
        <w:t>1.</w:t>
      </w:r>
      <w:r w:rsidR="00F541E4">
        <w:rPr>
          <w:rFonts w:ascii="Times New Roman" w:hAnsi="Times New Roman" w:cs="Times New Roman"/>
        </w:rPr>
        <w:t>1</w:t>
      </w:r>
      <w:r w:rsidR="00DC520A">
        <w:rPr>
          <w:rFonts w:ascii="Times New Roman" w:hAnsi="Times New Roman" w:cs="Times New Roman"/>
        </w:rPr>
        <w:t xml:space="preserve"> </w:t>
      </w:r>
      <w:r w:rsidR="00005CE4" w:rsidRPr="00F541E4">
        <w:rPr>
          <w:rFonts w:ascii="Times New Roman" w:hAnsi="Times New Roman" w:cs="Times New Roman"/>
          <w:i w:val="0"/>
          <w:iCs w:val="0"/>
        </w:rPr>
        <w:t>Document Purpose</w:t>
      </w:r>
    </w:p>
    <w:p w14:paraId="66DB9B93" w14:textId="3B000170" w:rsidR="002C06AE" w:rsidRPr="001A03A9" w:rsidRDefault="002C06AE" w:rsidP="005138FB">
      <w:pPr>
        <w:spacing w:line="276" w:lineRule="auto"/>
        <w:ind w:left="709"/>
        <w:jc w:val="both"/>
        <w:rPr>
          <w:rFonts w:cs="Times New Roman"/>
        </w:rPr>
      </w:pPr>
      <w:r w:rsidRPr="001A03A9">
        <w:rPr>
          <w:rFonts w:cs="Times New Roman"/>
        </w:rPr>
        <w:t>The purpose of this document is to outline the business requirements for the development of Track Flow, a web application designed to manage and track tasks within projects efficiently. This system will provide a comprehensive solution for project managers, team members, and stakeholders to collaborate, organize tasks, and monitor project progress.</w:t>
      </w:r>
    </w:p>
    <w:p w14:paraId="71CB5EEC" w14:textId="38587A43" w:rsidR="00B34969" w:rsidRPr="001A03A9" w:rsidRDefault="00E6580F" w:rsidP="00E6580F">
      <w:pPr>
        <w:pStyle w:val="Heading2"/>
        <w:rPr>
          <w:rFonts w:ascii="Times New Roman" w:hAnsi="Times New Roman" w:cs="Times New Roman"/>
        </w:rPr>
      </w:pPr>
      <w:r w:rsidRPr="001A03A9">
        <w:rPr>
          <w:rFonts w:ascii="Times New Roman" w:hAnsi="Times New Roman" w:cs="Times New Roman"/>
        </w:rPr>
        <w:t xml:space="preserve">       1.</w:t>
      </w:r>
      <w:r w:rsidRPr="001A03A9">
        <w:rPr>
          <w:rFonts w:ascii="Times New Roman" w:hAnsi="Times New Roman" w:cs="Times New Roman"/>
          <w:i w:val="0"/>
          <w:iCs w:val="0"/>
        </w:rPr>
        <w:t xml:space="preserve">2 </w:t>
      </w:r>
      <w:r w:rsidR="00005CE4" w:rsidRPr="001A03A9">
        <w:rPr>
          <w:rFonts w:ascii="Times New Roman" w:hAnsi="Times New Roman" w:cs="Times New Roman"/>
          <w:i w:val="0"/>
          <w:iCs w:val="0"/>
        </w:rPr>
        <w:t>Project Background</w:t>
      </w:r>
    </w:p>
    <w:p w14:paraId="080FE218" w14:textId="65561240" w:rsidR="00844676" w:rsidRPr="001A03A9" w:rsidRDefault="00D05177" w:rsidP="00DC520A">
      <w:pPr>
        <w:pStyle w:val="ListParagraph"/>
        <w:ind w:left="709"/>
        <w:jc w:val="both"/>
        <w:rPr>
          <w:rFonts w:cs="Times New Roman"/>
        </w:rPr>
      </w:pPr>
      <w:r>
        <w:rPr>
          <w:rFonts w:cs="Times New Roman"/>
        </w:rPr>
        <w:t>Project Management and Task Management in the project was becoming</w:t>
      </w:r>
      <w:r w:rsidR="009D3F04" w:rsidRPr="001A03A9">
        <w:rPr>
          <w:rFonts w:cs="Times New Roman"/>
        </w:rPr>
        <w:t xml:space="preserve"> hard </w:t>
      </w:r>
      <w:r>
        <w:rPr>
          <w:rFonts w:cs="Times New Roman"/>
        </w:rPr>
        <w:t>in</w:t>
      </w:r>
      <w:r w:rsidR="009D3F04" w:rsidRPr="001A03A9">
        <w:rPr>
          <w:rFonts w:cs="Times New Roman"/>
        </w:rPr>
        <w:t xml:space="preserve"> teams to keep</w:t>
      </w:r>
      <w:r>
        <w:rPr>
          <w:rFonts w:cs="Times New Roman"/>
        </w:rPr>
        <w:t>ing</w:t>
      </w:r>
      <w:r w:rsidR="009D3F04" w:rsidRPr="001A03A9">
        <w:rPr>
          <w:rFonts w:cs="Times New Roman"/>
        </w:rPr>
        <w:t xml:space="preserve"> track of their work.</w:t>
      </w:r>
      <w:r w:rsidR="00D47223">
        <w:rPr>
          <w:rFonts w:cs="Times New Roman"/>
        </w:rPr>
        <w:t xml:space="preserve"> p</w:t>
      </w:r>
      <w:r w:rsidR="00D47223" w:rsidRPr="001C1A71">
        <w:rPr>
          <w:rFonts w:cs="Times New Roman"/>
        </w:rPr>
        <w:t>ricing Structure</w:t>
      </w:r>
      <w:r w:rsidR="00D47223">
        <w:rPr>
          <w:rFonts w:cs="Times New Roman"/>
        </w:rPr>
        <w:t xml:space="preserve"> of existing </w:t>
      </w:r>
      <w:r w:rsidR="00D47223" w:rsidRPr="001C1A71">
        <w:rPr>
          <w:rFonts w:cs="Times New Roman"/>
        </w:rPr>
        <w:t xml:space="preserve">model </w:t>
      </w:r>
      <w:r w:rsidR="00D47223">
        <w:rPr>
          <w:rFonts w:cs="Times New Roman"/>
        </w:rPr>
        <w:t>is</w:t>
      </w:r>
      <w:r w:rsidR="00D47223" w:rsidRPr="001C1A71">
        <w:rPr>
          <w:rFonts w:cs="Times New Roman"/>
        </w:rPr>
        <w:t xml:space="preserve"> </w:t>
      </w:r>
      <w:r>
        <w:rPr>
          <w:rFonts w:cs="Times New Roman"/>
        </w:rPr>
        <w:t xml:space="preserve">also </w:t>
      </w:r>
      <w:r w:rsidR="00D47223" w:rsidRPr="001C1A71">
        <w:rPr>
          <w:rFonts w:cs="Times New Roman"/>
        </w:rPr>
        <w:t>complex and may not be budget-friendly for small or growing teams. The cost increases with the number of users, and additional features often require higher-tier plans.</w:t>
      </w:r>
    </w:p>
    <w:p w14:paraId="646157A8" w14:textId="6A5DBF40" w:rsidR="00005CE4" w:rsidRPr="001A03A9" w:rsidRDefault="00E6580F" w:rsidP="00E6580F">
      <w:pPr>
        <w:pStyle w:val="Heading2"/>
        <w:rPr>
          <w:rFonts w:ascii="Times New Roman" w:hAnsi="Times New Roman" w:cs="Times New Roman"/>
          <w:i w:val="0"/>
          <w:iCs w:val="0"/>
        </w:rPr>
      </w:pPr>
      <w:r w:rsidRPr="001A03A9">
        <w:rPr>
          <w:rFonts w:ascii="Times New Roman" w:hAnsi="Times New Roman" w:cs="Times New Roman"/>
        </w:rPr>
        <w:t xml:space="preserve">        1.3 </w:t>
      </w:r>
      <w:r w:rsidR="00005CE4" w:rsidRPr="001A03A9">
        <w:rPr>
          <w:rFonts w:ascii="Times New Roman" w:hAnsi="Times New Roman" w:cs="Times New Roman"/>
          <w:i w:val="0"/>
          <w:iCs w:val="0"/>
        </w:rPr>
        <w:t>Goals of the project</w:t>
      </w:r>
      <w:r w:rsidR="00422894" w:rsidRPr="001A03A9">
        <w:rPr>
          <w:rFonts w:ascii="Times New Roman" w:hAnsi="Times New Roman" w:cs="Times New Roman"/>
          <w:i w:val="0"/>
          <w:iCs w:val="0"/>
        </w:rPr>
        <w:t xml:space="preserve"> </w:t>
      </w:r>
    </w:p>
    <w:p w14:paraId="6C13A235" w14:textId="47640A61" w:rsidR="002C06AE" w:rsidRPr="001A03A9" w:rsidRDefault="007B6CA2" w:rsidP="002C06AE">
      <w:pPr>
        <w:pStyle w:val="BodyText"/>
        <w:ind w:left="720"/>
        <w:jc w:val="both"/>
        <w:rPr>
          <w:rFonts w:cs="Times New Roman"/>
        </w:rPr>
      </w:pPr>
      <w:r w:rsidRPr="001A03A9">
        <w:rPr>
          <w:rFonts w:cs="Times New Roman"/>
        </w:rPr>
        <w:t>The mai</w:t>
      </w:r>
      <w:r w:rsidR="009D3F04" w:rsidRPr="001A03A9">
        <w:rPr>
          <w:rFonts w:cs="Times New Roman"/>
        </w:rPr>
        <w:t>n</w:t>
      </w:r>
      <w:r w:rsidRPr="001A03A9">
        <w:rPr>
          <w:rFonts w:cs="Times New Roman"/>
        </w:rPr>
        <w:t xml:space="preserve"> objective of the "TrackFlow - Task Progress Manager" project is to develop a website that simplifies and improves the way teams manage their tasks and projects collaboratively. If a team wishes to utilize this platform and understand how to effectively use it for managing their tasks, they simply need to have a basic understanding of computers. Team members can easily register on the website, giving them the ability to organize, track, and collaborate on their projects seamlessly. The platform also welcomes businesses and individuals seeking a streamlined approach to project management. It aims to empower users, making project tracking accessible and straightforward.</w:t>
      </w:r>
    </w:p>
    <w:p w14:paraId="663F890C" w14:textId="4B6E2024" w:rsidR="002C06AE" w:rsidRPr="001A03A9" w:rsidRDefault="00E6580F" w:rsidP="00E6580F">
      <w:pPr>
        <w:pStyle w:val="Heading2"/>
        <w:rPr>
          <w:rFonts w:ascii="Times New Roman" w:hAnsi="Times New Roman" w:cs="Times New Roman"/>
        </w:rPr>
      </w:pPr>
      <w:r w:rsidRPr="001A03A9">
        <w:rPr>
          <w:rFonts w:ascii="Times New Roman" w:hAnsi="Times New Roman" w:cs="Times New Roman"/>
        </w:rPr>
        <w:t xml:space="preserve">         1.4 </w:t>
      </w:r>
      <w:r w:rsidRPr="001A03A9">
        <w:rPr>
          <w:rFonts w:ascii="Times New Roman" w:hAnsi="Times New Roman" w:cs="Times New Roman"/>
          <w:i w:val="0"/>
          <w:iCs w:val="0"/>
        </w:rPr>
        <w:t>Scope</w:t>
      </w:r>
    </w:p>
    <w:p w14:paraId="41C6E464" w14:textId="05A2BE44" w:rsidR="002C06AE" w:rsidRPr="001A03A9" w:rsidRDefault="002C06AE" w:rsidP="002C06AE">
      <w:pPr>
        <w:pStyle w:val="BodyText"/>
        <w:ind w:left="630"/>
        <w:jc w:val="both"/>
        <w:rPr>
          <w:rFonts w:cs="Times New Roman"/>
        </w:rPr>
      </w:pPr>
      <w:r w:rsidRPr="001A03A9">
        <w:rPr>
          <w:rFonts w:cs="Times New Roman"/>
        </w:rPr>
        <w:t xml:space="preserve"> The Track Flow application will cover task creation, assignment, tracking, and reporting functionalities. It aims to streamline project management processes, enhance communication, and improve overall project efficiency.</w:t>
      </w:r>
    </w:p>
    <w:p w14:paraId="27B87C25" w14:textId="65D2F5CB" w:rsidR="00005CE4" w:rsidRPr="001A03A9" w:rsidRDefault="00E6580F" w:rsidP="00E6580F">
      <w:pPr>
        <w:pStyle w:val="Heading2"/>
        <w:rPr>
          <w:rFonts w:ascii="Times New Roman" w:hAnsi="Times New Roman" w:cs="Times New Roman"/>
        </w:rPr>
      </w:pPr>
      <w:r w:rsidRPr="001A03A9">
        <w:rPr>
          <w:rFonts w:ascii="Times New Roman" w:hAnsi="Times New Roman" w:cs="Times New Roman"/>
        </w:rPr>
        <w:t xml:space="preserve">        1.5 </w:t>
      </w:r>
      <w:r w:rsidR="0003571B">
        <w:rPr>
          <w:rFonts w:ascii="Times New Roman" w:hAnsi="Times New Roman" w:cs="Times New Roman"/>
          <w:i w:val="0"/>
          <w:iCs w:val="0"/>
        </w:rPr>
        <w:t>C</w:t>
      </w:r>
      <w:r w:rsidR="00005CE4" w:rsidRPr="001A03A9">
        <w:rPr>
          <w:rFonts w:ascii="Times New Roman" w:hAnsi="Times New Roman" w:cs="Times New Roman"/>
          <w:i w:val="0"/>
          <w:iCs w:val="0"/>
        </w:rPr>
        <w:t>ustomers and Stakeholders</w:t>
      </w:r>
    </w:p>
    <w:p w14:paraId="0240A4AA" w14:textId="77777777" w:rsidR="009D3F04" w:rsidRPr="001A03A9" w:rsidRDefault="00005CE4" w:rsidP="00DC520A">
      <w:pPr>
        <w:pStyle w:val="BodyText"/>
        <w:ind w:left="709"/>
        <w:jc w:val="both"/>
        <w:rPr>
          <w:rFonts w:cs="Times New Roman"/>
          <w:b/>
          <w:bCs/>
        </w:rPr>
      </w:pPr>
      <w:r w:rsidRPr="001A03A9">
        <w:rPr>
          <w:rFonts w:cs="Times New Roman"/>
          <w:b/>
          <w:bCs/>
        </w:rPr>
        <w:t xml:space="preserve">Customers: </w:t>
      </w:r>
      <w:r w:rsidR="009D3F04" w:rsidRPr="001A03A9">
        <w:rPr>
          <w:rFonts w:cs="Times New Roman"/>
          <w:b/>
          <w:bCs/>
        </w:rPr>
        <w:t xml:space="preserve"> </w:t>
      </w:r>
    </w:p>
    <w:p w14:paraId="734D74FD" w14:textId="2FF0F843" w:rsidR="006A37C1" w:rsidRPr="001A03A9" w:rsidRDefault="009D3F04" w:rsidP="005138FB">
      <w:pPr>
        <w:pStyle w:val="BodyText"/>
        <w:ind w:left="709"/>
        <w:jc w:val="both"/>
        <w:rPr>
          <w:rFonts w:cs="Times New Roman"/>
        </w:rPr>
      </w:pPr>
      <w:r w:rsidRPr="001A03A9">
        <w:rPr>
          <w:rFonts w:cs="Times New Roman"/>
        </w:rPr>
        <w:t>Our primary customers are individuals and teams engaged in project management across various industries. This includes project managers, team leads, and team members who seek an efficient and user-friendly task and project tracking tool to enhance collaboration and productivity.</w:t>
      </w:r>
    </w:p>
    <w:p w14:paraId="76BFDD05" w14:textId="77777777" w:rsidR="00E6580F" w:rsidRPr="001A03A9" w:rsidRDefault="00E6580F" w:rsidP="00DC520A">
      <w:pPr>
        <w:pStyle w:val="BodyText"/>
        <w:ind w:firstLine="709"/>
        <w:rPr>
          <w:rFonts w:cs="Times New Roman"/>
          <w:b/>
          <w:bCs/>
        </w:rPr>
      </w:pPr>
      <w:r w:rsidRPr="001A03A9">
        <w:rPr>
          <w:rFonts w:cs="Times New Roman"/>
          <w:b/>
          <w:bCs/>
        </w:rPr>
        <w:t>Stakeholders:</w:t>
      </w:r>
    </w:p>
    <w:p w14:paraId="398EFD2E" w14:textId="77777777" w:rsidR="00E6580F" w:rsidRPr="001A03A9" w:rsidRDefault="00E6580F" w:rsidP="00DC520A">
      <w:pPr>
        <w:pStyle w:val="BodyText"/>
        <w:numPr>
          <w:ilvl w:val="1"/>
          <w:numId w:val="6"/>
        </w:numPr>
        <w:tabs>
          <w:tab w:val="clear" w:pos="2160"/>
          <w:tab w:val="num" w:pos="1451"/>
        </w:tabs>
        <w:ind w:left="1451"/>
        <w:rPr>
          <w:rFonts w:cs="Times New Roman"/>
        </w:rPr>
      </w:pPr>
      <w:r w:rsidRPr="001A03A9">
        <w:rPr>
          <w:rFonts w:cs="Times New Roman"/>
        </w:rPr>
        <w:t>Development Team.</w:t>
      </w:r>
    </w:p>
    <w:p w14:paraId="3D93AAFF" w14:textId="77777777" w:rsidR="00E6580F" w:rsidRDefault="00E6580F" w:rsidP="00DC520A">
      <w:pPr>
        <w:pStyle w:val="BodyText"/>
        <w:numPr>
          <w:ilvl w:val="1"/>
          <w:numId w:val="6"/>
        </w:numPr>
        <w:tabs>
          <w:tab w:val="clear" w:pos="2160"/>
          <w:tab w:val="num" w:pos="1451"/>
        </w:tabs>
        <w:ind w:left="1451"/>
        <w:rPr>
          <w:rFonts w:cs="Times New Roman"/>
        </w:rPr>
      </w:pPr>
      <w:r w:rsidRPr="001A03A9">
        <w:rPr>
          <w:rFonts w:cs="Times New Roman"/>
        </w:rPr>
        <w:t>End Users.</w:t>
      </w:r>
    </w:p>
    <w:p w14:paraId="67BBAE18" w14:textId="44B1E35E" w:rsidR="005138FB" w:rsidRPr="001A03A9" w:rsidRDefault="005138FB" w:rsidP="00DC520A">
      <w:pPr>
        <w:pStyle w:val="BodyText"/>
        <w:numPr>
          <w:ilvl w:val="1"/>
          <w:numId w:val="6"/>
        </w:numPr>
        <w:tabs>
          <w:tab w:val="clear" w:pos="2160"/>
          <w:tab w:val="num" w:pos="1451"/>
        </w:tabs>
        <w:ind w:left="1451"/>
        <w:rPr>
          <w:rFonts w:cs="Times New Roman"/>
        </w:rPr>
      </w:pPr>
      <w:r>
        <w:rPr>
          <w:rFonts w:cs="Times New Roman"/>
        </w:rPr>
        <w:t>Enterprises</w:t>
      </w:r>
    </w:p>
    <w:p w14:paraId="7F809E8D" w14:textId="77777777" w:rsidR="00E6580F" w:rsidRPr="00955AB0" w:rsidRDefault="00E6580F" w:rsidP="009D3F04">
      <w:pPr>
        <w:pStyle w:val="BodyText"/>
        <w:ind w:left="1418"/>
        <w:jc w:val="both"/>
        <w:rPr>
          <w:rFonts w:cs="Times New Roman"/>
        </w:rPr>
      </w:pPr>
    </w:p>
    <w:p w14:paraId="66231059" w14:textId="7B37E37F" w:rsidR="00E6580F" w:rsidRPr="00955AB0" w:rsidRDefault="00E6580F" w:rsidP="00E6580F">
      <w:pPr>
        <w:pStyle w:val="BodyText"/>
        <w:rPr>
          <w:rFonts w:cs="Times New Roman"/>
        </w:rPr>
      </w:pPr>
    </w:p>
    <w:p w14:paraId="39F53F32" w14:textId="77777777" w:rsidR="00005CE4" w:rsidRPr="00F16086" w:rsidRDefault="00005CE4">
      <w:pPr>
        <w:pStyle w:val="Heading1"/>
        <w:pageBreakBefore/>
        <w:rPr>
          <w:rFonts w:ascii="Times New Roman" w:hAnsi="Times New Roman" w:cs="Times New Roman"/>
        </w:rPr>
      </w:pPr>
      <w:r w:rsidRPr="00F16086">
        <w:rPr>
          <w:rFonts w:ascii="Times New Roman" w:hAnsi="Times New Roman" w:cs="Times New Roman"/>
        </w:rPr>
        <w:lastRenderedPageBreak/>
        <w:t>2. Business Requirements Overview</w:t>
      </w:r>
    </w:p>
    <w:p w14:paraId="108643FF" w14:textId="77777777" w:rsidR="00005CE4" w:rsidRPr="00347A2E" w:rsidRDefault="00005CE4">
      <w:pPr>
        <w:rPr>
          <w:rFonts w:cs="Times New Roman"/>
          <w:sz w:val="28"/>
          <w:szCs w:val="28"/>
        </w:rPr>
      </w:pPr>
    </w:p>
    <w:p w14:paraId="29D6C28C" w14:textId="77777777" w:rsidR="00A43261" w:rsidRPr="00347A2E" w:rsidRDefault="00D84BF5" w:rsidP="00A43261">
      <w:pPr>
        <w:pStyle w:val="ListParagraph"/>
        <w:numPr>
          <w:ilvl w:val="0"/>
          <w:numId w:val="2"/>
        </w:numPr>
        <w:spacing w:line="360" w:lineRule="auto"/>
        <w:rPr>
          <w:rFonts w:cs="Times New Roman"/>
        </w:rPr>
      </w:pPr>
      <w:r w:rsidRPr="00347A2E">
        <w:rPr>
          <w:rFonts w:cs="Times New Roman"/>
        </w:rPr>
        <w:t>Easy to use and Understandable to New-users</w:t>
      </w:r>
      <w:r w:rsidR="00A43261" w:rsidRPr="00347A2E">
        <w:rPr>
          <w:rFonts w:cs="Times New Roman"/>
        </w:rPr>
        <w:t>.</w:t>
      </w:r>
      <w:r w:rsidRPr="00347A2E">
        <w:rPr>
          <w:rFonts w:cs="Times New Roman"/>
        </w:rPr>
        <w:t xml:space="preserve"> </w:t>
      </w:r>
    </w:p>
    <w:p w14:paraId="43ABE688" w14:textId="6CCAE2A9" w:rsidR="00A43261" w:rsidRPr="00347A2E" w:rsidRDefault="00A43261" w:rsidP="00A43261">
      <w:pPr>
        <w:pStyle w:val="ListParagraph"/>
        <w:numPr>
          <w:ilvl w:val="0"/>
          <w:numId w:val="2"/>
        </w:numPr>
        <w:spacing w:line="360" w:lineRule="auto"/>
        <w:rPr>
          <w:rFonts w:cs="Times New Roman"/>
        </w:rPr>
      </w:pPr>
      <w:r w:rsidRPr="00347A2E">
        <w:rPr>
          <w:rFonts w:cs="Times New Roman"/>
        </w:rPr>
        <w:t>Easy to Add, Create or Update Tasks and assign it to team.</w:t>
      </w:r>
    </w:p>
    <w:p w14:paraId="74BD07D3" w14:textId="18674F87" w:rsidR="00A43261" w:rsidRPr="00347A2E" w:rsidRDefault="00A43261" w:rsidP="00A43261">
      <w:pPr>
        <w:pStyle w:val="ListParagraph"/>
        <w:numPr>
          <w:ilvl w:val="0"/>
          <w:numId w:val="2"/>
        </w:numPr>
        <w:spacing w:line="360" w:lineRule="auto"/>
        <w:rPr>
          <w:rFonts w:cs="Times New Roman"/>
        </w:rPr>
      </w:pPr>
      <w:r w:rsidRPr="00347A2E">
        <w:rPr>
          <w:rFonts w:cs="Times New Roman"/>
        </w:rPr>
        <w:t>Keeps tasks and projects organized.</w:t>
      </w:r>
    </w:p>
    <w:p w14:paraId="0862EC0B" w14:textId="77777777" w:rsidR="00A43261" w:rsidRPr="00347A2E" w:rsidRDefault="00A43261" w:rsidP="00A43261">
      <w:pPr>
        <w:pStyle w:val="ListParagraph"/>
        <w:numPr>
          <w:ilvl w:val="0"/>
          <w:numId w:val="2"/>
        </w:numPr>
        <w:spacing w:line="360" w:lineRule="auto"/>
        <w:rPr>
          <w:rFonts w:cs="Times New Roman"/>
        </w:rPr>
      </w:pPr>
      <w:r w:rsidRPr="00347A2E">
        <w:rPr>
          <w:rFonts w:cs="Times New Roman"/>
        </w:rPr>
        <w:t>Shows progress in a simple way.</w:t>
      </w:r>
    </w:p>
    <w:p w14:paraId="4D0CF009" w14:textId="6C3CDCD4" w:rsidR="00382449" w:rsidRPr="00347A2E" w:rsidRDefault="00A43261" w:rsidP="00382449">
      <w:pPr>
        <w:pStyle w:val="ListParagraph"/>
        <w:numPr>
          <w:ilvl w:val="0"/>
          <w:numId w:val="2"/>
        </w:numPr>
        <w:spacing w:line="360" w:lineRule="auto"/>
        <w:rPr>
          <w:rFonts w:cs="Times New Roman"/>
        </w:rPr>
      </w:pPr>
      <w:r w:rsidRPr="00347A2E">
        <w:rPr>
          <w:rFonts w:cs="Times New Roman"/>
        </w:rPr>
        <w:t>Sends alerts for important updates.</w:t>
      </w:r>
    </w:p>
    <w:p w14:paraId="78E07F27" w14:textId="63146092" w:rsidR="00CE0379" w:rsidRPr="00F16086" w:rsidRDefault="00005CE4" w:rsidP="00CE0379">
      <w:pPr>
        <w:pStyle w:val="Heading1"/>
        <w:rPr>
          <w:rFonts w:ascii="Times New Roman" w:hAnsi="Times New Roman" w:cs="Times New Roman"/>
        </w:rPr>
      </w:pPr>
      <w:r w:rsidRPr="00F16086">
        <w:rPr>
          <w:rFonts w:ascii="Times New Roman" w:hAnsi="Times New Roman" w:cs="Times New Roman"/>
        </w:rPr>
        <w:t>3. Functional Requirements Overview</w:t>
      </w:r>
    </w:p>
    <w:p w14:paraId="6FA81BDB" w14:textId="1B88A00D" w:rsidR="00772652" w:rsidRPr="00347A2E" w:rsidRDefault="00382449" w:rsidP="009630A0">
      <w:pPr>
        <w:pStyle w:val="ListParagraph"/>
        <w:rPr>
          <w:rFonts w:cs="Times New Roman"/>
        </w:rPr>
      </w:pPr>
      <w:r w:rsidRPr="00347A2E">
        <w:rPr>
          <w:rFonts w:cs="Times New Roman"/>
        </w:rPr>
        <w:t xml:space="preserve">TrackFlow </w:t>
      </w:r>
      <w:r w:rsidR="006A37C1" w:rsidRPr="00347A2E">
        <w:rPr>
          <w:rFonts w:cs="Times New Roman"/>
        </w:rPr>
        <w:t xml:space="preserve">consists of </w:t>
      </w:r>
      <w:r w:rsidR="00763E69">
        <w:rPr>
          <w:rFonts w:cs="Times New Roman"/>
        </w:rPr>
        <w:t>three main</w:t>
      </w:r>
      <w:r w:rsidR="00005CE4" w:rsidRPr="00347A2E">
        <w:rPr>
          <w:rFonts w:cs="Times New Roman"/>
        </w:rPr>
        <w:t xml:space="preserve"> modules described as below.</w:t>
      </w:r>
    </w:p>
    <w:p w14:paraId="7688ACF2" w14:textId="456E4B2C" w:rsidR="00B02D4E" w:rsidRPr="001C1A71" w:rsidRDefault="00B02D4E" w:rsidP="00763E69">
      <w:pPr>
        <w:pStyle w:val="Heading2"/>
        <w:tabs>
          <w:tab w:val="clear" w:pos="576"/>
          <w:tab w:val="num" w:pos="1285"/>
        </w:tabs>
        <w:ind w:left="1285"/>
        <w:rPr>
          <w:rFonts w:ascii="Times New Roman" w:hAnsi="Times New Roman" w:cs="Times New Roman"/>
          <w:i w:val="0"/>
          <w:iCs w:val="0"/>
        </w:rPr>
      </w:pPr>
      <w:r w:rsidRPr="001C1A71">
        <w:rPr>
          <w:rFonts w:ascii="Times New Roman" w:hAnsi="Times New Roman" w:cs="Times New Roman"/>
        </w:rPr>
        <w:t xml:space="preserve">1. </w:t>
      </w:r>
      <w:r w:rsidRPr="001C1A71">
        <w:rPr>
          <w:rFonts w:ascii="Times New Roman" w:hAnsi="Times New Roman" w:cs="Times New Roman"/>
          <w:i w:val="0"/>
          <w:iCs w:val="0"/>
        </w:rPr>
        <w:t>Administrator</w:t>
      </w:r>
    </w:p>
    <w:p w14:paraId="5104EDC1" w14:textId="45A994D8" w:rsidR="00B02D4E" w:rsidRPr="001C1A71" w:rsidRDefault="00155BD3" w:rsidP="00763E69">
      <w:pPr>
        <w:pStyle w:val="BodyText"/>
        <w:ind w:left="709"/>
        <w:rPr>
          <w:rFonts w:cs="Times New Roman"/>
        </w:rPr>
      </w:pPr>
      <w:r w:rsidRPr="001C1A71">
        <w:rPr>
          <w:rFonts w:cs="Times New Roman"/>
        </w:rPr>
        <w:t xml:space="preserve">   </w:t>
      </w:r>
      <w:r w:rsidR="00B02D4E" w:rsidRPr="001C1A71">
        <w:rPr>
          <w:rFonts w:cs="Times New Roman"/>
        </w:rPr>
        <w:t xml:space="preserve">- </w:t>
      </w:r>
      <w:r w:rsidR="00763E69">
        <w:rPr>
          <w:rFonts w:cs="Times New Roman"/>
        </w:rPr>
        <w:t>M</w:t>
      </w:r>
      <w:r w:rsidR="00B02D4E" w:rsidRPr="001C1A71">
        <w:rPr>
          <w:rFonts w:cs="Times New Roman"/>
        </w:rPr>
        <w:t>anage user accounts.</w:t>
      </w:r>
    </w:p>
    <w:p w14:paraId="4521D74F" w14:textId="56785B42" w:rsidR="00B02D4E" w:rsidRPr="001C1A71" w:rsidRDefault="00155BD3" w:rsidP="00763E69">
      <w:pPr>
        <w:pStyle w:val="BodyText"/>
        <w:ind w:left="709"/>
        <w:rPr>
          <w:rFonts w:cs="Times New Roman"/>
        </w:rPr>
      </w:pPr>
      <w:r w:rsidRPr="001C1A71">
        <w:rPr>
          <w:rFonts w:cs="Times New Roman"/>
        </w:rPr>
        <w:t xml:space="preserve">   </w:t>
      </w:r>
      <w:r w:rsidR="00B02D4E" w:rsidRPr="001C1A71">
        <w:rPr>
          <w:rFonts w:cs="Times New Roman"/>
        </w:rPr>
        <w:t xml:space="preserve">- </w:t>
      </w:r>
      <w:r w:rsidR="00763E69">
        <w:rPr>
          <w:rFonts w:cs="Times New Roman"/>
        </w:rPr>
        <w:t>Keep a watch on progress of projects</w:t>
      </w:r>
      <w:r w:rsidR="00B02D4E" w:rsidRPr="001C1A71">
        <w:rPr>
          <w:rFonts w:cs="Times New Roman"/>
        </w:rPr>
        <w:t>.</w:t>
      </w:r>
    </w:p>
    <w:p w14:paraId="7AF241A9" w14:textId="20F0B96E" w:rsidR="00B02D4E" w:rsidRPr="001C1A71" w:rsidRDefault="00155BD3" w:rsidP="00763E69">
      <w:pPr>
        <w:pStyle w:val="BodyText"/>
        <w:ind w:left="709"/>
        <w:rPr>
          <w:rFonts w:cs="Times New Roman"/>
        </w:rPr>
      </w:pPr>
      <w:r w:rsidRPr="001C1A71">
        <w:rPr>
          <w:rFonts w:cs="Times New Roman"/>
        </w:rPr>
        <w:t xml:space="preserve">   </w:t>
      </w:r>
      <w:r w:rsidR="00B02D4E" w:rsidRPr="001C1A71">
        <w:rPr>
          <w:rFonts w:cs="Times New Roman"/>
        </w:rPr>
        <w:t>- View and generate reports across all projects.</w:t>
      </w:r>
    </w:p>
    <w:p w14:paraId="2BC77E52" w14:textId="0E90F5BC" w:rsidR="00B02D4E" w:rsidRPr="001C1A71" w:rsidRDefault="00B02D4E" w:rsidP="00763E69">
      <w:pPr>
        <w:pStyle w:val="Heading2"/>
        <w:tabs>
          <w:tab w:val="clear" w:pos="576"/>
          <w:tab w:val="num" w:pos="1285"/>
        </w:tabs>
        <w:ind w:left="1285"/>
        <w:rPr>
          <w:rFonts w:ascii="Times New Roman" w:hAnsi="Times New Roman" w:cs="Times New Roman"/>
          <w:i w:val="0"/>
          <w:iCs w:val="0"/>
        </w:rPr>
      </w:pPr>
      <w:r w:rsidRPr="001C1A71">
        <w:rPr>
          <w:rFonts w:ascii="Times New Roman" w:hAnsi="Times New Roman" w:cs="Times New Roman"/>
        </w:rPr>
        <w:t xml:space="preserve">2. </w:t>
      </w:r>
      <w:r w:rsidRPr="001C1A71">
        <w:rPr>
          <w:rFonts w:ascii="Times New Roman" w:hAnsi="Times New Roman" w:cs="Times New Roman"/>
          <w:i w:val="0"/>
          <w:iCs w:val="0"/>
        </w:rPr>
        <w:t>Project Manager</w:t>
      </w:r>
    </w:p>
    <w:p w14:paraId="69C42CBB" w14:textId="77777777" w:rsidR="00B02D4E" w:rsidRPr="001C1A71" w:rsidRDefault="00B02D4E" w:rsidP="00763E69">
      <w:pPr>
        <w:pStyle w:val="BodyText"/>
        <w:ind w:left="709"/>
        <w:rPr>
          <w:rFonts w:cs="Times New Roman"/>
        </w:rPr>
      </w:pPr>
      <w:r w:rsidRPr="001C1A71">
        <w:rPr>
          <w:rFonts w:cs="Times New Roman"/>
        </w:rPr>
        <w:t xml:space="preserve">   - Create, edit, and delete projects.</w:t>
      </w:r>
    </w:p>
    <w:p w14:paraId="25F4F493" w14:textId="77777777" w:rsidR="00B02D4E" w:rsidRPr="001C1A71" w:rsidRDefault="00B02D4E" w:rsidP="0076044A">
      <w:pPr>
        <w:pStyle w:val="BodyText"/>
        <w:ind w:firstLine="709"/>
        <w:rPr>
          <w:rFonts w:cs="Times New Roman"/>
        </w:rPr>
      </w:pPr>
      <w:r w:rsidRPr="001C1A71">
        <w:rPr>
          <w:rFonts w:cs="Times New Roman"/>
        </w:rPr>
        <w:t xml:space="preserve">   - Assign tasks to team members.</w:t>
      </w:r>
    </w:p>
    <w:p w14:paraId="415781CB" w14:textId="77777777" w:rsidR="00B02D4E" w:rsidRPr="001C1A71" w:rsidRDefault="00B02D4E" w:rsidP="00763E69">
      <w:pPr>
        <w:pStyle w:val="BodyText"/>
        <w:ind w:left="709"/>
        <w:rPr>
          <w:rFonts w:cs="Times New Roman"/>
        </w:rPr>
      </w:pPr>
      <w:r w:rsidRPr="001C1A71">
        <w:rPr>
          <w:rFonts w:cs="Times New Roman"/>
        </w:rPr>
        <w:t xml:space="preserve">   - Monitor task progress and project timelines.</w:t>
      </w:r>
    </w:p>
    <w:p w14:paraId="0AA4E86C" w14:textId="4A1A9687" w:rsidR="00763E69" w:rsidRPr="001C1A71" w:rsidRDefault="00B02D4E" w:rsidP="000309E8">
      <w:pPr>
        <w:pStyle w:val="BodyText"/>
        <w:ind w:left="709"/>
        <w:rPr>
          <w:rFonts w:cs="Times New Roman"/>
        </w:rPr>
      </w:pPr>
      <w:r w:rsidRPr="001C1A71">
        <w:rPr>
          <w:rFonts w:cs="Times New Roman"/>
        </w:rPr>
        <w:t xml:space="preserve">   - Generate project-specific reports.</w:t>
      </w:r>
    </w:p>
    <w:p w14:paraId="4CF0D985" w14:textId="29D7BEB1" w:rsidR="00B02D4E" w:rsidRPr="00E5303E" w:rsidRDefault="00B02D4E" w:rsidP="00763E69">
      <w:pPr>
        <w:pStyle w:val="Caption"/>
        <w:ind w:left="709"/>
        <w:rPr>
          <w:rFonts w:cs="Times New Roman"/>
          <w:b/>
          <w:bCs/>
          <w:i w:val="0"/>
          <w:iCs w:val="0"/>
          <w:sz w:val="28"/>
          <w:szCs w:val="28"/>
        </w:rPr>
      </w:pPr>
      <w:r w:rsidRPr="00E5303E">
        <w:rPr>
          <w:rFonts w:cs="Times New Roman"/>
          <w:b/>
          <w:bCs/>
          <w:i w:val="0"/>
          <w:iCs w:val="0"/>
          <w:sz w:val="28"/>
          <w:szCs w:val="28"/>
        </w:rPr>
        <w:t>3. Team Member</w:t>
      </w:r>
    </w:p>
    <w:p w14:paraId="06257AF2" w14:textId="23387912" w:rsidR="00B02D4E" w:rsidRDefault="00B02D4E" w:rsidP="00763E69">
      <w:pPr>
        <w:pStyle w:val="BodyText"/>
        <w:ind w:left="709"/>
        <w:jc w:val="both"/>
      </w:pPr>
      <w:r>
        <w:t xml:space="preserve">   - View assigned tasks and project timelines.</w:t>
      </w:r>
    </w:p>
    <w:p w14:paraId="66EA5779" w14:textId="77777777" w:rsidR="00B02D4E" w:rsidRDefault="00B02D4E" w:rsidP="00763E69">
      <w:pPr>
        <w:pStyle w:val="BodyText"/>
        <w:ind w:left="709"/>
        <w:jc w:val="both"/>
      </w:pPr>
      <w:r>
        <w:t xml:space="preserve">   - Update task statuses.</w:t>
      </w:r>
    </w:p>
    <w:p w14:paraId="472ABAB0" w14:textId="77777777" w:rsidR="00B02D4E" w:rsidRDefault="00B02D4E" w:rsidP="00763E69">
      <w:pPr>
        <w:pStyle w:val="BodyText"/>
        <w:ind w:left="709"/>
        <w:jc w:val="both"/>
      </w:pPr>
      <w:r>
        <w:t xml:space="preserve">   - Communicate with team members through the platform.</w:t>
      </w:r>
    </w:p>
    <w:p w14:paraId="6FB7EE0D" w14:textId="1FC99B8E" w:rsidR="00F541E4" w:rsidRDefault="00B02D4E" w:rsidP="000309E8">
      <w:pPr>
        <w:pStyle w:val="BodyText"/>
        <w:ind w:left="709"/>
        <w:jc w:val="both"/>
      </w:pPr>
      <w:r>
        <w:t xml:space="preserve">   - Attach files and comments to tasks.</w:t>
      </w:r>
    </w:p>
    <w:p w14:paraId="61450DC4" w14:textId="506C5006" w:rsidR="00F541E4" w:rsidRDefault="00F541E4" w:rsidP="00F541E4">
      <w:pPr>
        <w:pStyle w:val="Heading1"/>
        <w:ind w:left="0" w:firstLine="0"/>
      </w:pPr>
      <w:r>
        <w:t xml:space="preserve">4. </w:t>
      </w:r>
      <w:r w:rsidRPr="00F16086">
        <w:rPr>
          <w:rFonts w:ascii="Times New Roman" w:hAnsi="Times New Roman" w:cs="Times New Roman"/>
        </w:rPr>
        <w:t>Non-functional Requirements</w:t>
      </w:r>
      <w:r>
        <w:t xml:space="preserve"> </w:t>
      </w:r>
    </w:p>
    <w:p w14:paraId="312E1170" w14:textId="77777777" w:rsidR="00F541E4" w:rsidRPr="00F16086" w:rsidRDefault="00F541E4" w:rsidP="00F541E4">
      <w:pPr>
        <w:pStyle w:val="BodyText"/>
        <w:numPr>
          <w:ilvl w:val="0"/>
          <w:numId w:val="7"/>
        </w:numPr>
        <w:rPr>
          <w:rFonts w:cs="Times New Roman"/>
        </w:rPr>
      </w:pPr>
      <w:r w:rsidRPr="00F16086">
        <w:rPr>
          <w:rFonts w:cs="Times New Roman"/>
        </w:rPr>
        <w:t>The website should use professional design, look and feel and color scheme.</w:t>
      </w:r>
    </w:p>
    <w:p w14:paraId="4F5FCB7B" w14:textId="77777777" w:rsidR="00F541E4" w:rsidRPr="00F16086" w:rsidRDefault="00F541E4" w:rsidP="00F541E4">
      <w:pPr>
        <w:pStyle w:val="BodyText"/>
        <w:numPr>
          <w:ilvl w:val="0"/>
          <w:numId w:val="7"/>
        </w:numPr>
        <w:rPr>
          <w:rFonts w:cs="Times New Roman"/>
        </w:rPr>
      </w:pPr>
      <w:r w:rsidRPr="00F16086">
        <w:rPr>
          <w:rFonts w:cs="Times New Roman"/>
        </w:rPr>
        <w:t xml:space="preserve">Users will have no limitations for accessing the application through Internet. The portal being an internet application, it is difficult specify exact number of visitor or users. </w:t>
      </w:r>
      <w:proofErr w:type="gramStart"/>
      <w:r w:rsidRPr="00F16086">
        <w:rPr>
          <w:rFonts w:cs="Times New Roman"/>
        </w:rPr>
        <w:t>Hence</w:t>
      </w:r>
      <w:proofErr w:type="gramEnd"/>
      <w:r w:rsidRPr="00F16086">
        <w:rPr>
          <w:rFonts w:cs="Times New Roman"/>
        </w:rPr>
        <w:t xml:space="preserve"> we will target the system to support between 5 and 10 million users on launch of phase 1. </w:t>
      </w:r>
    </w:p>
    <w:p w14:paraId="290E06B3" w14:textId="77777777" w:rsidR="00F541E4" w:rsidRPr="00F16086" w:rsidRDefault="00F541E4" w:rsidP="00F541E4">
      <w:pPr>
        <w:pStyle w:val="BodyText"/>
        <w:numPr>
          <w:ilvl w:val="0"/>
          <w:numId w:val="7"/>
        </w:numPr>
        <w:rPr>
          <w:rFonts w:cs="Times New Roman"/>
        </w:rPr>
      </w:pPr>
      <w:r w:rsidRPr="00F16086">
        <w:rPr>
          <w:rFonts w:cs="Times New Roman"/>
        </w:rPr>
        <w:t>Being a public website, the site must follow general usability guidelines for menus, navigation, colors, links and other actions provided on the screens.</w:t>
      </w:r>
    </w:p>
    <w:p w14:paraId="1A23D2C7" w14:textId="77777777" w:rsidR="00F541E4" w:rsidRPr="00F16086" w:rsidRDefault="00F541E4" w:rsidP="00F541E4">
      <w:pPr>
        <w:pStyle w:val="BodyText"/>
        <w:numPr>
          <w:ilvl w:val="0"/>
          <w:numId w:val="7"/>
        </w:numPr>
        <w:rPr>
          <w:rFonts w:cs="Times New Roman"/>
        </w:rPr>
      </w:pPr>
      <w:r w:rsidRPr="00F16086">
        <w:rPr>
          <w:rFonts w:cs="Times New Roman"/>
        </w:rPr>
        <w:t>The system should be designed in such a manner that user will be able to complete tasks in minimum number of steps.</w:t>
      </w:r>
    </w:p>
    <w:sectPr w:rsidR="00F541E4" w:rsidRPr="00F16086">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17466C7"/>
    <w:multiLevelType w:val="hybridMultilevel"/>
    <w:tmpl w:val="4CA24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DA18EC"/>
    <w:multiLevelType w:val="hybridMultilevel"/>
    <w:tmpl w:val="B6AA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5471B1"/>
    <w:multiLevelType w:val="multilevel"/>
    <w:tmpl w:val="C50C07F4"/>
    <w:lvl w:ilvl="0">
      <w:start w:val="1"/>
      <w:numFmt w:val="decimal"/>
      <w:lvlText w:val="%1"/>
      <w:lvlJc w:val="left"/>
      <w:pPr>
        <w:ind w:left="420" w:hanging="42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6D3C621F"/>
    <w:multiLevelType w:val="hybridMultilevel"/>
    <w:tmpl w:val="2822E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EF7D0F"/>
    <w:multiLevelType w:val="hybridMultilevel"/>
    <w:tmpl w:val="46CC8C1A"/>
    <w:lvl w:ilvl="0" w:tplc="610204B6">
      <w:start w:val="1"/>
      <w:numFmt w:val="decimal"/>
      <w:lvlText w:val="%1."/>
      <w:lvlJc w:val="left"/>
      <w:pPr>
        <w:ind w:left="720" w:hanging="360"/>
      </w:pPr>
      <w:rPr>
        <w:rFonts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1618119">
    <w:abstractNumId w:val="0"/>
  </w:num>
  <w:num w:numId="2" w16cid:durableId="953488307">
    <w:abstractNumId w:val="1"/>
  </w:num>
  <w:num w:numId="3" w16cid:durableId="1299066074">
    <w:abstractNumId w:val="2"/>
  </w:num>
  <w:num w:numId="4" w16cid:durableId="511723866">
    <w:abstractNumId w:val="3"/>
  </w:num>
  <w:num w:numId="5" w16cid:durableId="1414857241">
    <w:abstractNumId w:val="4"/>
  </w:num>
  <w:num w:numId="6" w16cid:durableId="1421874303">
    <w:abstractNumId w:val="5"/>
  </w:num>
  <w:num w:numId="7" w16cid:durableId="1551303856">
    <w:abstractNumId w:val="6"/>
  </w:num>
  <w:num w:numId="8" w16cid:durableId="418916928">
    <w:abstractNumId w:val="7"/>
  </w:num>
  <w:num w:numId="9" w16cid:durableId="987897177">
    <w:abstractNumId w:val="11"/>
  </w:num>
  <w:num w:numId="10" w16cid:durableId="2085256538">
    <w:abstractNumId w:val="8"/>
  </w:num>
  <w:num w:numId="11" w16cid:durableId="416708048">
    <w:abstractNumId w:val="10"/>
  </w:num>
  <w:num w:numId="12" w16cid:durableId="8301707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B0"/>
    <w:rsid w:val="00005CE4"/>
    <w:rsid w:val="000309E8"/>
    <w:rsid w:val="00034C49"/>
    <w:rsid w:val="0003571B"/>
    <w:rsid w:val="0003650A"/>
    <w:rsid w:val="00057A13"/>
    <w:rsid w:val="00060333"/>
    <w:rsid w:val="000766B0"/>
    <w:rsid w:val="00082321"/>
    <w:rsid w:val="000E6E7C"/>
    <w:rsid w:val="000F4A3F"/>
    <w:rsid w:val="00103BA1"/>
    <w:rsid w:val="00103EBD"/>
    <w:rsid w:val="00115636"/>
    <w:rsid w:val="00131E32"/>
    <w:rsid w:val="00144020"/>
    <w:rsid w:val="00155BD3"/>
    <w:rsid w:val="0017522E"/>
    <w:rsid w:val="001951F3"/>
    <w:rsid w:val="0019566D"/>
    <w:rsid w:val="001A03A9"/>
    <w:rsid w:val="001B7DCE"/>
    <w:rsid w:val="001C1A71"/>
    <w:rsid w:val="001D3716"/>
    <w:rsid w:val="00257A5C"/>
    <w:rsid w:val="0029525E"/>
    <w:rsid w:val="002A654C"/>
    <w:rsid w:val="002A6CEA"/>
    <w:rsid w:val="002A738B"/>
    <w:rsid w:val="002C06AE"/>
    <w:rsid w:val="002C0E0D"/>
    <w:rsid w:val="002C2BCF"/>
    <w:rsid w:val="00332F87"/>
    <w:rsid w:val="00333F32"/>
    <w:rsid w:val="00347A2E"/>
    <w:rsid w:val="00350842"/>
    <w:rsid w:val="00382449"/>
    <w:rsid w:val="00384308"/>
    <w:rsid w:val="003C27DC"/>
    <w:rsid w:val="003F23DD"/>
    <w:rsid w:val="00414AB3"/>
    <w:rsid w:val="00416DB4"/>
    <w:rsid w:val="00422894"/>
    <w:rsid w:val="00442039"/>
    <w:rsid w:val="00445E27"/>
    <w:rsid w:val="004966AC"/>
    <w:rsid w:val="004A0671"/>
    <w:rsid w:val="004B75D4"/>
    <w:rsid w:val="004C6469"/>
    <w:rsid w:val="00504EF1"/>
    <w:rsid w:val="005138FB"/>
    <w:rsid w:val="00514416"/>
    <w:rsid w:val="005738A8"/>
    <w:rsid w:val="00597F8C"/>
    <w:rsid w:val="005E4112"/>
    <w:rsid w:val="00656BBB"/>
    <w:rsid w:val="006A37C1"/>
    <w:rsid w:val="006C6F39"/>
    <w:rsid w:val="006F5537"/>
    <w:rsid w:val="00710FE0"/>
    <w:rsid w:val="0074551D"/>
    <w:rsid w:val="0076044A"/>
    <w:rsid w:val="00763E69"/>
    <w:rsid w:val="00767AA3"/>
    <w:rsid w:val="00772652"/>
    <w:rsid w:val="00783CE5"/>
    <w:rsid w:val="0079423B"/>
    <w:rsid w:val="007B6CA2"/>
    <w:rsid w:val="00844676"/>
    <w:rsid w:val="008479D2"/>
    <w:rsid w:val="0085179F"/>
    <w:rsid w:val="008952FD"/>
    <w:rsid w:val="008A4A2F"/>
    <w:rsid w:val="008A5C51"/>
    <w:rsid w:val="008C1958"/>
    <w:rsid w:val="008C7D13"/>
    <w:rsid w:val="00950F7C"/>
    <w:rsid w:val="00955AB0"/>
    <w:rsid w:val="009630A0"/>
    <w:rsid w:val="00995BDF"/>
    <w:rsid w:val="009A3DC8"/>
    <w:rsid w:val="009D3F04"/>
    <w:rsid w:val="009E7D83"/>
    <w:rsid w:val="00A033B7"/>
    <w:rsid w:val="00A12721"/>
    <w:rsid w:val="00A43261"/>
    <w:rsid w:val="00AD3DB7"/>
    <w:rsid w:val="00B02D4E"/>
    <w:rsid w:val="00B17584"/>
    <w:rsid w:val="00B23B0E"/>
    <w:rsid w:val="00B34969"/>
    <w:rsid w:val="00B51C26"/>
    <w:rsid w:val="00B52584"/>
    <w:rsid w:val="00C508BB"/>
    <w:rsid w:val="00C51F2C"/>
    <w:rsid w:val="00C73B30"/>
    <w:rsid w:val="00C912BE"/>
    <w:rsid w:val="00CB2A32"/>
    <w:rsid w:val="00CD1F13"/>
    <w:rsid w:val="00CD235D"/>
    <w:rsid w:val="00CE0379"/>
    <w:rsid w:val="00D00D62"/>
    <w:rsid w:val="00D05177"/>
    <w:rsid w:val="00D079D3"/>
    <w:rsid w:val="00D47223"/>
    <w:rsid w:val="00D5469B"/>
    <w:rsid w:val="00D67865"/>
    <w:rsid w:val="00D84BF5"/>
    <w:rsid w:val="00DA377A"/>
    <w:rsid w:val="00DC520A"/>
    <w:rsid w:val="00DE209D"/>
    <w:rsid w:val="00DE3688"/>
    <w:rsid w:val="00E5303E"/>
    <w:rsid w:val="00E6580F"/>
    <w:rsid w:val="00E94B9D"/>
    <w:rsid w:val="00EF2176"/>
    <w:rsid w:val="00F0757A"/>
    <w:rsid w:val="00F0790A"/>
    <w:rsid w:val="00F16086"/>
    <w:rsid w:val="00F313A7"/>
    <w:rsid w:val="00F41480"/>
    <w:rsid w:val="00F43081"/>
    <w:rsid w:val="00F541E4"/>
    <w:rsid w:val="00FB2D20"/>
    <w:rsid w:val="00FB6917"/>
    <w:rsid w:val="00FD4F04"/>
    <w:rsid w:val="00FE464D"/>
    <w:rsid w:val="00FF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358C7CE"/>
  <w15:docId w15:val="{CC7964A8-4F87-4357-AFDB-E54E634F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177"/>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qFormat/>
    <w:pPr>
      <w:numPr>
        <w:numId w:val="1"/>
      </w:numPr>
      <w:outlineLvl w:val="0"/>
    </w:pPr>
    <w:rPr>
      <w:b/>
      <w:bCs/>
      <w:sz w:val="32"/>
      <w:szCs w:val="32"/>
    </w:rPr>
  </w:style>
  <w:style w:type="paragraph" w:styleId="Heading2">
    <w:name w:val="heading 2"/>
    <w:basedOn w:val="Heading"/>
    <w:next w:val="BodyText"/>
    <w:link w:val="Heading2Char"/>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link w:val="BodyTextChar"/>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 w:type="character" w:customStyle="1" w:styleId="Heading1Char">
    <w:name w:val="Heading 1 Char"/>
    <w:basedOn w:val="DefaultParagraphFont"/>
    <w:link w:val="Heading1"/>
    <w:rsid w:val="00E6580F"/>
    <w:rPr>
      <w:rFonts w:ascii="Arial" w:eastAsia="SimSun" w:hAnsi="Arial" w:cs="Mangal"/>
      <w:b/>
      <w:bCs/>
      <w:kern w:val="1"/>
      <w:sz w:val="32"/>
      <w:szCs w:val="32"/>
      <w:lang w:eastAsia="hi-IN" w:bidi="hi-IN"/>
    </w:rPr>
  </w:style>
  <w:style w:type="character" w:customStyle="1" w:styleId="BodyTextChar">
    <w:name w:val="Body Text Char"/>
    <w:basedOn w:val="DefaultParagraphFont"/>
    <w:link w:val="BodyText"/>
    <w:rsid w:val="00E6580F"/>
    <w:rPr>
      <w:rFonts w:eastAsia="SimSun" w:cs="Mangal"/>
      <w:kern w:val="1"/>
      <w:sz w:val="24"/>
      <w:szCs w:val="24"/>
      <w:lang w:eastAsia="hi-IN" w:bidi="hi-IN"/>
    </w:rPr>
  </w:style>
  <w:style w:type="character" w:customStyle="1" w:styleId="Heading2Char">
    <w:name w:val="Heading 2 Char"/>
    <w:basedOn w:val="DefaultParagraphFont"/>
    <w:link w:val="Heading2"/>
    <w:rsid w:val="00763E69"/>
    <w:rPr>
      <w:rFonts w:ascii="Arial" w:eastAsia="SimSun" w:hAnsi="Arial" w:cs="Mangal"/>
      <w:b/>
      <w:bCs/>
      <w:i/>
      <w:iCs/>
      <w:kern w:val="1"/>
      <w:sz w:val="28"/>
      <w:szCs w:val="2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4</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Rushabh Dabre</cp:lastModifiedBy>
  <cp:revision>33</cp:revision>
  <cp:lastPrinted>1899-12-31T18:30:00Z</cp:lastPrinted>
  <dcterms:created xsi:type="dcterms:W3CDTF">2024-01-14T08:27:00Z</dcterms:created>
  <dcterms:modified xsi:type="dcterms:W3CDTF">2024-01-14T10:31:00Z</dcterms:modified>
</cp:coreProperties>
</file>